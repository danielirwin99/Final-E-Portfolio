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66D" w:rsidRDefault="00470F55">
      <w:pPr>
        <w:pStyle w:val="divname"/>
      </w:pPr>
      <w:r>
        <w:rPr>
          <w:rStyle w:val="span"/>
          <w:sz w:val="48"/>
          <w:szCs w:val="48"/>
        </w:rPr>
        <w:t>Daniel</w:t>
      </w:r>
      <w:r>
        <w:t xml:space="preserve"> </w:t>
      </w:r>
      <w:r>
        <w:rPr>
          <w:rStyle w:val="span"/>
          <w:sz w:val="48"/>
          <w:szCs w:val="48"/>
        </w:rPr>
        <w:t>Irwin</w:t>
      </w:r>
    </w:p>
    <w:p w:rsidR="001D566D" w:rsidRDefault="00470F55">
      <w:pPr>
        <w:pStyle w:val="div"/>
        <w:spacing w:before="160" w:line="360" w:lineRule="atLeast"/>
        <w:jc w:val="center"/>
      </w:pPr>
      <w:r>
        <w:rPr>
          <w:rStyle w:val="span"/>
        </w:rPr>
        <w:t>ILLAWONG, NSW</w:t>
      </w:r>
      <w:r>
        <w:rPr>
          <w:rStyle w:val="documentzipsuffix"/>
        </w:rPr>
        <w:t xml:space="preserve"> </w:t>
      </w:r>
      <w:r>
        <w:rPr>
          <w:rStyle w:val="span"/>
        </w:rPr>
        <w:t>2234 </w:t>
      </w:r>
      <w:r>
        <w:rPr>
          <w:rStyle w:val="documentzipsuffix"/>
        </w:rPr>
        <w:t xml:space="preserve"> </w:t>
      </w:r>
      <w:r>
        <w:rPr>
          <w:rStyle w:val="span"/>
          <w:vanish/>
        </w:rPr>
        <w:t>2234, ILLAWONG, NSW </w:t>
      </w:r>
      <w:r>
        <w:rPr>
          <w:rStyle w:val="documentzipprefix"/>
        </w:rPr>
        <w:t xml:space="preserve"> </w:t>
      </w:r>
    </w:p>
    <w:p w:rsidR="001D566D" w:rsidRDefault="00470F55">
      <w:pPr>
        <w:pStyle w:val="div"/>
        <w:spacing w:line="360" w:lineRule="atLeast"/>
        <w:jc w:val="center"/>
      </w:pPr>
      <w:r>
        <w:rPr>
          <w:rStyle w:val="span"/>
        </w:rPr>
        <w:t>043-411-4479 - danielirwin99@gmail.com</w:t>
      </w:r>
      <w:r>
        <w:t xml:space="preserve"> </w:t>
      </w:r>
    </w:p>
    <w:p w:rsidR="001D566D" w:rsidRDefault="00470F55">
      <w:pPr>
        <w:pStyle w:val="divdocumentdivsectiontitle"/>
        <w:tabs>
          <w:tab w:val="center" w:pos="10560"/>
        </w:tabs>
        <w:spacing w:before="400" w:after="14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Professional Summary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D566D" w:rsidRDefault="00BE507A">
      <w:pPr>
        <w:pStyle w:val="p"/>
        <w:spacing w:line="360" w:lineRule="atLeast"/>
        <w:ind w:left="2100"/>
      </w:pPr>
      <w:r>
        <w:t xml:space="preserve">Passionate, hardworking individual with over 3 years of experience of fast paced hospitality work thriving in a team oriented environment. Experience in inventory management and general administration </w:t>
      </w:r>
      <w:r w:rsidR="007956DE">
        <w:t>work</w:t>
      </w:r>
      <w:bookmarkStart w:id="0" w:name="_GoBack"/>
      <w:bookmarkEnd w:id="0"/>
      <w:r w:rsidR="007956DE">
        <w:t xml:space="preserve">. </w:t>
      </w:r>
    </w:p>
    <w:p w:rsidR="001D566D" w:rsidRDefault="00470F55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Skills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table"/>
        <w:tblW w:w="0" w:type="auto"/>
        <w:tblInd w:w="21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30"/>
        <w:gridCol w:w="4230"/>
      </w:tblGrid>
      <w:tr w:rsidR="001D566D">
        <w:tc>
          <w:tcPr>
            <w:tcW w:w="423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1D566D" w:rsidRDefault="00470F55">
            <w:pPr>
              <w:pStyle w:val="p"/>
              <w:spacing w:line="360" w:lineRule="atLeast"/>
            </w:pPr>
            <w:r>
              <w:t>Proficient in</w:t>
            </w:r>
          </w:p>
          <w:p w:rsidR="001D566D" w:rsidRDefault="00470F55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Microsoft Excel</w:t>
            </w:r>
          </w:p>
          <w:p w:rsidR="001D566D" w:rsidRDefault="00470F55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Excellent at Multi-Tasking</w:t>
            </w:r>
          </w:p>
          <w:p w:rsidR="001D566D" w:rsidRDefault="00470F55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Relationship Development</w:t>
            </w:r>
          </w:p>
        </w:tc>
        <w:tc>
          <w:tcPr>
            <w:tcW w:w="423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1D566D" w:rsidRDefault="00470F55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>MS Office</w:t>
            </w:r>
          </w:p>
          <w:p w:rsidR="001D566D" w:rsidRDefault="00470F55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>Problem Resolution</w:t>
            </w:r>
          </w:p>
          <w:p w:rsidR="004818EE" w:rsidRDefault="004818EE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>Ability to Operate in a Team</w:t>
            </w:r>
          </w:p>
          <w:p w:rsidR="004818EE" w:rsidRDefault="004818EE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>Time Oriented</w:t>
            </w:r>
          </w:p>
        </w:tc>
      </w:tr>
    </w:tbl>
    <w:p w:rsidR="001D566D" w:rsidRDefault="00470F55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Work History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1D566D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D566D" w:rsidRDefault="00470F55">
            <w:pPr>
              <w:pStyle w:val="spandateswrapperParagraph"/>
              <w:spacing w:line="360" w:lineRule="atLeast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01/2021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05/2021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D566D" w:rsidRDefault="00470F55">
            <w:pPr>
              <w:pStyle w:val="spandateswrapperParagraph"/>
              <w:spacing w:line="360" w:lineRule="atLeast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Graduate Claims Adjuster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:rsidR="001D566D" w:rsidRDefault="00470F55">
            <w:pPr>
              <w:pStyle w:val="spanpaddedline"/>
              <w:spacing w:line="36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Crawford And Company</w:t>
            </w:r>
            <w:r>
              <w:rPr>
                <w:rStyle w:val="span"/>
                <w:color w:val="222222"/>
              </w:rPr>
              <w:t xml:space="preserve"> – Sydney, NSW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:rsidR="001D566D" w:rsidRDefault="00470F55">
            <w:pPr>
              <w:pStyle w:val="ulli"/>
              <w:numPr>
                <w:ilvl w:val="0"/>
                <w:numId w:val="3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Assessed domestic and commercial property claims through a triaging process</w:t>
            </w:r>
          </w:p>
          <w:p w:rsidR="001D566D" w:rsidRDefault="00470F55">
            <w:pPr>
              <w:pStyle w:val="ulli"/>
              <w:numPr>
                <w:ilvl w:val="0"/>
                <w:numId w:val="3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 xml:space="preserve">Evaluated risk(s) of </w:t>
            </w:r>
            <w:proofErr w:type="gramStart"/>
            <w:r>
              <w:rPr>
                <w:rStyle w:val="span"/>
                <w:color w:val="222222"/>
              </w:rPr>
              <w:t>loss(</w:t>
            </w:r>
            <w:proofErr w:type="spellStart"/>
            <w:proofErr w:type="gramEnd"/>
            <w:r>
              <w:rPr>
                <w:rStyle w:val="span"/>
                <w:color w:val="222222"/>
              </w:rPr>
              <w:t>es</w:t>
            </w:r>
            <w:proofErr w:type="spellEnd"/>
            <w:r>
              <w:rPr>
                <w:rStyle w:val="span"/>
                <w:color w:val="222222"/>
              </w:rPr>
              <w:t>), or damages to property, culminating in the loss of property and or bodily injury.</w:t>
            </w:r>
          </w:p>
          <w:p w:rsidR="001D566D" w:rsidRDefault="00470F55">
            <w:pPr>
              <w:pStyle w:val="ulli"/>
              <w:numPr>
                <w:ilvl w:val="0"/>
                <w:numId w:val="3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Determined extent and cause of loss via the most effective, efficient and client and customer-focused method of investigation</w:t>
            </w:r>
          </w:p>
          <w:p w:rsidR="001D566D" w:rsidRDefault="00470F55">
            <w:pPr>
              <w:pStyle w:val="ulli"/>
              <w:numPr>
                <w:ilvl w:val="0"/>
                <w:numId w:val="3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Learned new skills and applied to daily tasks to improve efficiency and productivity</w:t>
            </w:r>
          </w:p>
        </w:tc>
      </w:tr>
    </w:tbl>
    <w:p w:rsidR="001D566D" w:rsidRDefault="001D566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1D566D">
        <w:trPr>
          <w:tblCellSpacing w:w="0" w:type="dxa"/>
        </w:trPr>
        <w:tc>
          <w:tcPr>
            <w:tcW w:w="210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:rsidR="001D566D" w:rsidRDefault="00470F55">
            <w:pPr>
              <w:pStyle w:val="spandateswrapperParagraph"/>
              <w:spacing w:line="360" w:lineRule="atLeast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01/2018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01/2021</w:t>
            </w:r>
          </w:p>
        </w:tc>
        <w:tc>
          <w:tcPr>
            <w:tcW w:w="846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:rsidR="001D566D" w:rsidRDefault="00470F55">
            <w:pPr>
              <w:pStyle w:val="spandateswrapperParagraph"/>
              <w:spacing w:line="360" w:lineRule="atLeast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Bartender/Receptionist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:rsidR="001D566D" w:rsidRDefault="00470F55">
            <w:pPr>
              <w:pStyle w:val="spanpaddedline"/>
              <w:spacing w:line="36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Club on East Ltd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:rsidR="001D566D" w:rsidRDefault="00470F55">
            <w:pPr>
              <w:pStyle w:val="ulli"/>
              <w:numPr>
                <w:ilvl w:val="0"/>
                <w:numId w:val="4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Organized bar inventory and storage procedures to keep stock within optimal levels and meet expected customer demands</w:t>
            </w:r>
          </w:p>
          <w:p w:rsidR="001D566D" w:rsidRDefault="00470F55">
            <w:pPr>
              <w:pStyle w:val="ulli"/>
              <w:numPr>
                <w:ilvl w:val="0"/>
                <w:numId w:val="4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Preserved secure cash drawers, promptly resolving discrepancies for accuracy</w:t>
            </w:r>
          </w:p>
          <w:p w:rsidR="001D566D" w:rsidRDefault="00470F55">
            <w:pPr>
              <w:pStyle w:val="ulli"/>
              <w:numPr>
                <w:ilvl w:val="0"/>
                <w:numId w:val="4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Maintained alcoholic beverages well-stocked and organized to meet expected demands</w:t>
            </w:r>
          </w:p>
          <w:p w:rsidR="001D566D" w:rsidRDefault="00470F55">
            <w:pPr>
              <w:pStyle w:val="ulli"/>
              <w:numPr>
                <w:ilvl w:val="0"/>
                <w:numId w:val="4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Taught employees bar sales techniques, resulting in higher profits</w:t>
            </w:r>
          </w:p>
        </w:tc>
      </w:tr>
    </w:tbl>
    <w:p w:rsidR="001D566D" w:rsidRDefault="001D566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1D566D">
        <w:trPr>
          <w:tblCellSpacing w:w="0" w:type="dxa"/>
        </w:trPr>
        <w:tc>
          <w:tcPr>
            <w:tcW w:w="210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:rsidR="001D566D" w:rsidRDefault="00470F55">
            <w:pPr>
              <w:pStyle w:val="spandateswrapperParagraph"/>
              <w:spacing w:line="360" w:lineRule="atLeast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01/2014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01/2015</w:t>
            </w:r>
          </w:p>
        </w:tc>
        <w:tc>
          <w:tcPr>
            <w:tcW w:w="846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:rsidR="001D566D" w:rsidRDefault="00470F55">
            <w:pPr>
              <w:pStyle w:val="spandateswrapperParagraph"/>
              <w:spacing w:line="360" w:lineRule="atLeast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Cleaner/Receptionist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:rsidR="001D566D" w:rsidRDefault="00470F55">
            <w:pPr>
              <w:pStyle w:val="spanpaddedline"/>
              <w:spacing w:line="36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Just Cuts Roselands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</w:tc>
      </w:tr>
    </w:tbl>
    <w:p w:rsidR="001D566D" w:rsidRDefault="00470F55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</w:rPr>
      </w:pPr>
      <w:r>
        <w:rPr>
          <w:b/>
          <w:bCs/>
          <w:smallCaps/>
        </w:rPr>
        <w:lastRenderedPageBreak/>
        <w:t xml:space="preserve">Education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1D566D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D566D" w:rsidRDefault="00470F55">
            <w:pPr>
              <w:pStyle w:val="spandateswrapperParagraph"/>
              <w:spacing w:line="360" w:lineRule="atLeast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08/2020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D566D" w:rsidRDefault="00470F55">
            <w:pPr>
              <w:pStyle w:val="spandateswrapperParagraph"/>
              <w:spacing w:line="360" w:lineRule="atLeast"/>
              <w:rPr>
                <w:rStyle w:val="span"/>
              </w:rPr>
            </w:pPr>
            <w:r>
              <w:rPr>
                <w:rStyle w:val="spandegree"/>
                <w:color w:val="222222"/>
              </w:rPr>
              <w:t>Bachelor of Commerce</w:t>
            </w:r>
            <w:r>
              <w:rPr>
                <w:rStyle w:val="span"/>
                <w:color w:val="222222"/>
              </w:rPr>
              <w:t xml:space="preserve">: </w:t>
            </w:r>
            <w:r>
              <w:rPr>
                <w:rStyle w:val="spanprogramline"/>
                <w:color w:val="222222"/>
              </w:rPr>
              <w:t>Finance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:rsidR="001D566D" w:rsidRDefault="00470F55">
            <w:pPr>
              <w:pStyle w:val="spanpaddedline"/>
              <w:spacing w:line="36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University of Wollongong</w:t>
            </w:r>
            <w:r>
              <w:rPr>
                <w:rStyle w:val="span"/>
                <w:color w:val="222222"/>
              </w:rPr>
              <w:t xml:space="preserve"> - Wollongong, NSW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:rsidR="001D566D" w:rsidRDefault="00470F55">
            <w:pPr>
              <w:pStyle w:val="p"/>
              <w:spacing w:line="360" w:lineRule="atLeast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Majoring in Finance</w:t>
            </w:r>
          </w:p>
        </w:tc>
      </w:tr>
    </w:tbl>
    <w:p w:rsidR="001D566D" w:rsidRDefault="001D566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1D566D">
        <w:trPr>
          <w:tblCellSpacing w:w="0" w:type="dxa"/>
        </w:trPr>
        <w:tc>
          <w:tcPr>
            <w:tcW w:w="210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:rsidR="001D566D" w:rsidRDefault="00470F55">
            <w:pPr>
              <w:pStyle w:val="spandateswrapperParagraph"/>
              <w:spacing w:line="360" w:lineRule="atLeast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2016</w:t>
            </w:r>
          </w:p>
        </w:tc>
        <w:tc>
          <w:tcPr>
            <w:tcW w:w="846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:rsidR="001D566D" w:rsidRDefault="00470F55">
            <w:pPr>
              <w:pStyle w:val="spandateswrapperParagraph"/>
              <w:spacing w:line="360" w:lineRule="atLeast"/>
              <w:rPr>
                <w:rStyle w:val="span"/>
              </w:rPr>
            </w:pPr>
            <w:r>
              <w:rPr>
                <w:rStyle w:val="spandegree"/>
                <w:color w:val="222222"/>
              </w:rPr>
              <w:t>High school Certificate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:rsidR="001D566D" w:rsidRDefault="00470F55">
            <w:pPr>
              <w:pStyle w:val="spanpaddedline"/>
              <w:spacing w:line="36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Aquinas College</w:t>
            </w:r>
            <w:r>
              <w:rPr>
                <w:rStyle w:val="span"/>
                <w:color w:val="222222"/>
              </w:rPr>
              <w:t xml:space="preserve"> - </w:t>
            </w:r>
            <w:proofErr w:type="spellStart"/>
            <w:r>
              <w:rPr>
                <w:rStyle w:val="span"/>
                <w:color w:val="222222"/>
              </w:rPr>
              <w:t>Menai</w:t>
            </w:r>
            <w:proofErr w:type="spellEnd"/>
            <w:r>
              <w:rPr>
                <w:rStyle w:val="divdocumentsinglecolumnCharacter"/>
                <w:color w:val="222222"/>
              </w:rPr>
              <w:t xml:space="preserve"> </w:t>
            </w:r>
          </w:p>
        </w:tc>
      </w:tr>
    </w:tbl>
    <w:p w:rsidR="001D566D" w:rsidRDefault="00470F55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Accomplishments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D566D" w:rsidRDefault="00470F55">
      <w:pPr>
        <w:pStyle w:val="ulli"/>
        <w:numPr>
          <w:ilvl w:val="0"/>
          <w:numId w:val="5"/>
        </w:numPr>
        <w:spacing w:line="360" w:lineRule="atLeast"/>
        <w:ind w:left="2560" w:hanging="210"/>
      </w:pPr>
      <w:r>
        <w:t>Certifications 2018 (June) – SITHFAB002 – Provide Responsible Service of Alcohol (RSA) Approved 2018 (June) – SITHGAM001 – Provide responsible gambling services (RCG) Approved</w:t>
      </w:r>
    </w:p>
    <w:p w:rsidR="001D566D" w:rsidRDefault="00470F55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Certifications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D566D" w:rsidRDefault="00470F55">
      <w:pPr>
        <w:pStyle w:val="p"/>
        <w:spacing w:line="360" w:lineRule="atLeast"/>
        <w:ind w:left="2100"/>
      </w:pPr>
      <w:r>
        <w:t>2018 (June) – SITHFAB002 – Provide Responsible Service of Alcohol (RSA) Approved</w:t>
      </w:r>
    </w:p>
    <w:p w:rsidR="001D566D" w:rsidRDefault="00470F55" w:rsidP="00470F55">
      <w:pPr>
        <w:pStyle w:val="p"/>
        <w:spacing w:line="360" w:lineRule="atLeast"/>
        <w:ind w:left="2100"/>
      </w:pPr>
      <w:r>
        <w:t>2018 (June) – SITHGAM001 – Provide responsible gambling services (RCG) Approved</w:t>
      </w:r>
    </w:p>
    <w:sectPr w:rsidR="001D566D">
      <w:pgSz w:w="12240" w:h="15840"/>
      <w:pgMar w:top="640" w:right="840" w:bottom="6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C7F6A2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0AA3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8EC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F4EA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0E81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ECD6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B666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BC3D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2036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F6A64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5C40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3077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803C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B45B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696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D6B2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36D8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98FF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3040D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E0AF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AED7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EC24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369D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8C04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CC2C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AA6C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4EF3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E769A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BE02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7A0F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FAD7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5474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FEA4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B842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C271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EE7F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B9A10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C8FB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C6C7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AFA69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92E4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02F2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4E90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30D8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1A92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1D566D"/>
    <w:rsid w:val="001D566D"/>
    <w:rsid w:val="002C1878"/>
    <w:rsid w:val="00470F55"/>
    <w:rsid w:val="004818EE"/>
    <w:rsid w:val="007956DE"/>
    <w:rsid w:val="00BE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36925E-23EE-41A3-9F15-4E20A951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720" w:lineRule="atLeast"/>
      <w:jc w:val="center"/>
    </w:pPr>
    <w:rPr>
      <w:b/>
      <w:bCs/>
      <w:smallCaps/>
      <w:color w:val="000000"/>
      <w:sz w:val="48"/>
      <w:szCs w:val="4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60" w:lineRule="atLeast"/>
      <w:jc w:val="center"/>
    </w:p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1" w:color="FFFFFF"/>
        <w:right w:val="none" w:sz="0" w:space="10" w:color="auto"/>
      </w:pBdr>
      <w:spacing w:line="400" w:lineRule="atLeast"/>
    </w:pPr>
    <w:rPr>
      <w:color w:val="000000"/>
      <w:sz w:val="28"/>
      <w:szCs w:val="28"/>
    </w:rPr>
  </w:style>
  <w:style w:type="character" w:customStyle="1" w:styleId="divdocumentdivsectiontitleCharacter">
    <w:name w:val="div_document_div_sectiontitle Character"/>
    <w:basedOn w:val="DefaultParagraphFont"/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Irwin</vt:lpstr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Irwin</dc:title>
  <cp:lastModifiedBy>Microsoft account</cp:lastModifiedBy>
  <cp:revision>4</cp:revision>
  <dcterms:created xsi:type="dcterms:W3CDTF">2022-09-28T01:18:00Z</dcterms:created>
  <dcterms:modified xsi:type="dcterms:W3CDTF">2022-11-22T04:21:00Z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87dbb7d1-bbeb-4a1f-bb04-eefec1489406</vt:lpwstr>
  </property>
  <property fmtid="{D5CDD505-2E9C-101B-9397-08002B2CF9AE}" pid="3" name="x1ye=0">
    <vt:lpwstr>zDoAAB+LCAAAAAAABAAVmrXSswoURR+IArfiFri70+HuGp7+fn+VmUwUztl7rQSUxxCW5jiYZDgWJUSSRUVWRBmYJ3GRIhlPivV7AOlQbKmnRiL601do2FwfzyJ9RMlek0mTgMMONJC8bmNe1ZnTNdv4wh7Owx30JyvIdjDP9XxWr64IBqhHbfygsJi9gVMUxJAFHE7yFE7bkpoH3j5GJTAsgDZru+XbajtH5cPjIRCP+4b8SwKpcQwE0W3Xn1o</vt:lpwstr>
  </property>
  <property fmtid="{D5CDD505-2E9C-101B-9397-08002B2CF9AE}" pid="4" name="x1ye=1">
    <vt:lpwstr>ocQ4pjKFhuBHG7MPnhtVulSXcvRTAxK1aN9Uq7FRQ3YFlHpmZn7r+gNubU1WQ3A0Q+1k0H9z1J7L8qThQZJcMeX5qunxuyvFgvvNHNIxmvGtkZ9twMjSoiP6cJpH9NIsVPVBQsQ15jwqnXtqFWHYmosnTtGw1OaKYWzAZlISOkQWsYc5gOPbCchnF6RR29/OkXXAM+xzPfJ2yQ5ARQh1OUThNYHRFHj0GYHerMMt7sCF35BMc506OdbRDuxSM1Y</vt:lpwstr>
  </property>
  <property fmtid="{D5CDD505-2E9C-101B-9397-08002B2CF9AE}" pid="5" name="x1ye=10">
    <vt:lpwstr>pAe7O8YeXapwTB4GE83qwTycnNETNbTdeyvzz5+zBsDJKhZwqMi58MoA1c/rQhWqVSg7xUbDZ7S2r8sjYeCxBXMoDpHDw/fSE35vD3OXO1iSly+3JkaWeuV+fbh/CyG4wnZpoGJZLlGQTpQC4xf1swbpLloU3AZjuW+SGu87cVQQAtNSHV/expn2yFMxyWfm0s1N8x0dxZ/CiD0l0+7YZzgdiSUjhMmsdfPnvh4dCRe6h/WKehgtEAcca+VZ+mY</vt:lpwstr>
  </property>
  <property fmtid="{D5CDD505-2E9C-101B-9397-08002B2CF9AE}" pid="6" name="x1ye=11">
    <vt:lpwstr>sNn6l7XUCVNh7USzlD+GgFd/LgnEaPgftEY3YWJHUGU64lWvShLuhXyree5FYj4pccZdBihSnayDjjMv+WFmiFEx2jSrqI3rxXq0GBv7ABlX+29naz21uodfw9eiCPavVDAsm3UGlLKT4ckgd3PX5RldNeaImjohs8Krq9P1AIQgbRLO3QYgn+/y3ylAMknQH9e5QLpmB6GNCwRqZyh6G+Y1GPe1KMHUA5MHR5z08Ve/zq/8Cov/1kLc0V0g/Yu</vt:lpwstr>
  </property>
  <property fmtid="{D5CDD505-2E9C-101B-9397-08002B2CF9AE}" pid="7" name="x1ye=12">
    <vt:lpwstr>uhbZQyu1XXdZK8MYF62/bi1L7ueE/YzXfV8qn2cGIPSVU0Z1dGNTbCZaDFf29/Ez8RjyPpkFBFWJm0aU4rLQrhgH2qhebGAOV9RF1tz9velzDBru03pFxFn+OkeSoI6RcBrWSr6vb0XeZscBt2VXe6PVFO/RWpOxZptV/Z2HXIv/5q4Wup/B1sgPwXze4CD+hWdGvPagVkQSxITcOmtWHIpt61gGe6zU+iFSQwoTrKFX4Lks/xk18CiX5CRfeY8</vt:lpwstr>
  </property>
  <property fmtid="{D5CDD505-2E9C-101B-9397-08002B2CF9AE}" pid="8" name="x1ye=13">
    <vt:lpwstr>ZlDFNbsva0Fcs1iRztZKL6xCt//Da1JXpS5GsXUXmnwM0y8WgP5rMhC3YnKLJSdUSYaZUBP7oP2wEnCOY0WfZX7mo0RghBU52qIooqd1wRk84OcGkKrF2qSW/EKXNSo5JSOjHE9pRFKGfGCue2C8YYXXa2EbNDrYuVnK/J7f3VU87QQzZvsmSNKmsT9DPkqGcyOUbfBHIqcjEa4BuCRI/XstUHc/nj+Le3taGpwLaCu+gV1xVTpl9X1aponeqUu</vt:lpwstr>
  </property>
  <property fmtid="{D5CDD505-2E9C-101B-9397-08002B2CF9AE}" pid="9" name="x1ye=14">
    <vt:lpwstr>zHTAEImkI44NpGcq4RzLBrtrfQMsTQPv5liPBYt2O1wNArW+43s9WyhMjHdCXXSYfInkL3lqYXMffWq/O3emT1ht+EBKzCGxZIOx1nDGRYqWJZAew2ONUwm2YgNwhMvSp6Qhw+ZSyIKtFgJrP9nMtznIl5y15HS38AC5QCxd69vmLzX7d5lvPp3tz5ZcUIqChbjXXVfoCU1RwcgIB9d6dXRccbMDrgOCnNB4TT5kj2YMxzcRbe4jyUVo/0xlOdf</vt:lpwstr>
  </property>
  <property fmtid="{D5CDD505-2E9C-101B-9397-08002B2CF9AE}" pid="10" name="x1ye=15">
    <vt:lpwstr>YkZMMDjwyXwFOKdqnGE+LrmBuo3RzGQEaeYoUbhvCyDnQZcAbLSa5fzA9nbk1664V9Ylg5SuKkmoizv3ZbvTJdQH1/9Qh/6UsVdEnXuAIHgVn8+a+19iurJmyBXihg1ke9OCSSZ2+xEo2hGl2Ch3M5UsyxaD3xucQFYF2X1ZvxVhIUHRJnqzhf5oL7XVetqqwN9WDdY+3pnuwbQiRgiOvSjA4HtZWJPpq9BP9HTjGqQzp2r5bIkMRCXWbq4ecsJ</vt:lpwstr>
  </property>
  <property fmtid="{D5CDD505-2E9C-101B-9397-08002B2CF9AE}" pid="11" name="x1ye=16">
    <vt:lpwstr>59aci/H+RYY//ZEVfXjx91oY+6nJ70dPe7zmZaW0fyBzBtO0zaSgggLwlpDKX1RWnFRKjcI8znAgIKImZj+qr5YsRWX0sqhS4Pqg6bZWZZfxrjxFZ12IklrcL11X+H1D6d8jN9fKQrnLUWrPIY5ruYGenj5M0C2XfkSF/7sZpZrKOV8Oru1VFh2wyU1ovTEzA/cOLmgm4BTr3xGvIVq6+SR4ok2VgJeBxsmiwnbVm2u3zkuQ5+GOK1Qj++WyXV+</vt:lpwstr>
  </property>
  <property fmtid="{D5CDD505-2E9C-101B-9397-08002B2CF9AE}" pid="12" name="x1ye=17">
    <vt:lpwstr>et/9nT4fqF/mZATWJdCLsdvBUCMdvyemDA9pUJ0uEQm47HRQMX4fkz+M8Yu5ONhqPZfTO08ecuA6x5WwcokduapDDd9Lteeh4hfAADy422vAdmAUaCIXubVh3GHjuhqZ3PZpJQuIgIdfpxyBY57cBkY+N/C9R/2hXryVnltUG1gqsJq11LZGrSEQXI/CS3069KeSSg8wuY9BsDynXydHAe2l1m2rG4mmHkGi1P54i53L9j5XLqxWWQ72N0U0P4E</vt:lpwstr>
  </property>
  <property fmtid="{D5CDD505-2E9C-101B-9397-08002B2CF9AE}" pid="13" name="x1ye=18">
    <vt:lpwstr>9DkkJIMBCRL6qHarE0AZGLwXS7u8UHVKN6/3Isbtz9qmFDCsiJmH74BmgC/gro3ABACj49BDCl7ZxOIAp6nQZxQuTcyWJEtrre/GT372k373NJngVlHMebtvjmwgN+R/0qTf47GlWkS3R5c7f1YoglG4+zh9OTCTNuReUvnS359/AJ96eAxeL3W/pnJMrQKCIOHB1PoHTY/Zy/18O9WVR0t1B7ry9UrQPST3rvA4SFXUupJHLQgk+MYjbe0UdmT</vt:lpwstr>
  </property>
  <property fmtid="{D5CDD505-2E9C-101B-9397-08002B2CF9AE}" pid="14" name="x1ye=19">
    <vt:lpwstr>FRyxzqLptFSIgv3MpBqDzhIZetrAvXcC2HiyQubH2Xlnny8/sUiBxlXA/Tn2p42v47VPMPOn6tVoFraKPtZlkPV6sZx32255hTkob+d1eaqxp8xJlGi9JmS3dlCxwbDp7MRuEv9WW+M1SOwY2ahUulWQUo2jHBrCMUEMl47LTzLjKcs//O+T1CQuXmx6kM+qEMYsKS93ctwn6f9T221UIpEYzo35DHlLhAqBQCOjRFEsgQQ4StSNb8i5LGPEscO</vt:lpwstr>
  </property>
  <property fmtid="{D5CDD505-2E9C-101B-9397-08002B2CF9AE}" pid="15" name="x1ye=2">
    <vt:lpwstr>NtUeFVSIlqqO/+YUt7eg0XmME7020Oz84Ad3hdn+GR30QiMAXCudzD5s7Rz2MSDB+EK/Jbinx0P0pYhOVlyfklz2I7oBjqtaP3BK7x8hcBR1oiDj+oQfqJ9C/Q2RhrjzlaZOlaUXNnBH5kA4QKGFZ4aEGBWYZCym2RAv1qkyz2qtldnKAicGX5OBBz6QJFvSonbLDykJlOQ9GPJOxhPwXjqIhwmsEwtFOjfq36e6PohWyozvIfFmIUOck0RlTdA</vt:lpwstr>
  </property>
  <property fmtid="{D5CDD505-2E9C-101B-9397-08002B2CF9AE}" pid="16" name="x1ye=20">
    <vt:lpwstr>WIZri3m+hdfwTCckAhrq+pvzivX5LQy5N9Wk1pLF7KbgV6b87vHJWTQ2MiXkTOylr7ITWA1CbyjgHZSo66Z01DCP8QDMqeqiiMJpkQmUMemnZ/m1j17LFuj1/ZUU1uVw+jC3rQmkzGpHiX/CcWLqAq4+2BFeYVZ3k3cZwhfQCmRP1s1EGpiEKA4sUNQ4gjTedwdcBqh2TiZuIOIcyktSZlLJKf65JXtaG1KVth80P6iVabmvoRMdFQr1RBUPX7P</vt:lpwstr>
  </property>
  <property fmtid="{D5CDD505-2E9C-101B-9397-08002B2CF9AE}" pid="17" name="x1ye=21">
    <vt:lpwstr>5m5o1tzrtp46adVA5mZBAgy0Qrhw5VdAayeBrCdnMTu6eGkxKgah2U6NmruVVON60thg83kaTtnPTwBgcQC/MGKuddqoFyy+7ebAl5JjM3dm3yqnYGfcZ9GcmB/ybhUMeeh9wAVs8avweZvZQaphI95+EXZlfz+gUPK2lnSE3T54j2Dzfsh2UXblQQAaymlyGVEyyXmDuq/SdMAoesOPgIDIiDGdMRSnrtqtr4G9MJiMRAqEfLEi0HirdFQ98Ta</vt:lpwstr>
  </property>
  <property fmtid="{D5CDD505-2E9C-101B-9397-08002B2CF9AE}" pid="18" name="x1ye=22">
    <vt:lpwstr>iiG7m5bBCwevPGzMz7R45NL6neIO9aeAFQesCmcSTnMTciOEyWDjqWyoA6kfvy7/DFP9j40cRQAXvqidjckYaAWx5nOoKKMb8ZBck+CBXxjxtAT+0a4A9RzuaI6DVwROvGjcmPR8XyDvUM/L8Og8Ym47xdAtdwKSE4GsK4rPiimuYDwOW1RscdyxB2+ZLYsAQ4dizzjOwf6uMbJS/HK02d5ogV2/6CHzg61M7YG47vhpu9wEL8JLhN3L/xKACGq</vt:lpwstr>
  </property>
  <property fmtid="{D5CDD505-2E9C-101B-9397-08002B2CF9AE}" pid="19" name="x1ye=23">
    <vt:lpwstr>7eKUjOtlfcwpAym+pXPPnDS5Y/3HNDVLMcaNHJ38gbZ48NJ1WcnRzi8kMdzCWCi1aZRCL42Lv8BprkzSWMrWrVnTkrhbo1fcwL3j3dUqrssJw0tCV24VXLvp54Fod8Hyd+oRfEWd8MezqNyUVP39rvnEKKNefyx2wwv+XzBQv5OjlJZA6xZtVenLFphk8W1PCKWdqVC8K/MfOem+sMAqn9GrCJJUlx7H3HZGDYgXUSXCs/WPfhSoyuwhf6xxOf+</vt:lpwstr>
  </property>
  <property fmtid="{D5CDD505-2E9C-101B-9397-08002B2CF9AE}" pid="20" name="x1ye=24">
    <vt:lpwstr>3Rp9ftIXMjHlGAFzPpoaJrV9Ab5O65NraitEs6TJhGqng/hhpXgItOg42TjKSRQgK6IGyTSlnuy6AgR+HOR4sFa6e+EjPmaY1kjj7/uUv0XHz346BIILvPweNmGV5rLmpMPTfFXJPBhJxh3A391G7uoqBnqT++CBc+DAvXa8ETjbKNeLniwdJHAG4zkE//qa1//iB711EF8osDL+NLkDCNHJB5ZZMTEx/GZhikDb4D9WFp8ug5jcfEhVOmh2TmS</vt:lpwstr>
  </property>
  <property fmtid="{D5CDD505-2E9C-101B-9397-08002B2CF9AE}" pid="21" name="x1ye=25">
    <vt:lpwstr>kjJ+/uIEF1wC/QCavcuGofRt7ZKrtGOYEtKt+9V91YOmxE7+hkWkdRm7/d+wIC1iH43StKPZPGnhZ46d5e22luXa+up9nX2GWLgSCpgi/xj5kq6I/f9z9b5Du1mjgBbbhO3K9coFMbQK4FIj1+rJHU2I0kcBgrdRe1LIF2K8pliyTd+JYmAY3VIN6PpBb9K+BYA20KEaIzASi5TuWHDlnz2LGtBrTQgy0v8NAUqkaq3L+TuaOUfounv4o3rvLD/</vt:lpwstr>
  </property>
  <property fmtid="{D5CDD505-2E9C-101B-9397-08002B2CF9AE}" pid="22" name="x1ye=26">
    <vt:lpwstr>LHvGbajqJWHjl+ZbSHExM374I74x4OaTu6wCyoiu3YjJ3zOkKTTB1BTzXWVL92mfOAX0MqMqu+sWseDVa9XZiJTc1157jq8iaacUjsQLHFzjxP+d7WljcM6OfLdtYX0GTi7/sEUYAG1zZ4qbzluW41wxF6wOT2nGti8qsHKHJHTgGMf7RjvX9ZPt4mCRX9JTEVxucV9DY5jiDLJ68JLLM2ifQnaX6upIZ3yKgfGK+NUp1jK0NeQcSbikK4HRZry</vt:lpwstr>
  </property>
  <property fmtid="{D5CDD505-2E9C-101B-9397-08002B2CF9AE}" pid="23" name="x1ye=27">
    <vt:lpwstr>ng5r4fSEgnZQVZ8zSKCkHF4x2SokyohHOEptl+3xn8vwF0EFGt5MLKB7ms9K2xL3MpWPC7C7OyyEZw9CVivtwEWUmXS9aPjqpcgAHZFZp/8j4SnBk7n0510kByEJihR1lK+wyYbeK99hFam7per2oK0C/WkvEggbsmT7+D/iugZxs5K/bUWn+3AOfZDFkrBbtwqaw0wXAHpQU0M2ivEMyDU+h0nUmUTHiVQuxdkVZyB1D/tsFtxQVAT7uzlocaw</vt:lpwstr>
  </property>
  <property fmtid="{D5CDD505-2E9C-101B-9397-08002B2CF9AE}" pid="24" name="x1ye=28">
    <vt:lpwstr>2jclNvVXxfNat5D2e4PJyg7UMZ+hc5B+2+GKu9f9zLeWjIx3R1UgTW6mR9H1BgncSXNPJZ8jJLts6D/KkhLI/QPeLKNpMlbmL3pdq/lbHX9//yBv3OMhgNYoXfC+RaIPu2gKYIJxyOMkeCe7R2oDA294NWnrD+faEOynX9l7IOyfCfdrpXnAxuwLiDEihAVbcS4hlx0Bmh8v/FQtBRV+af5gIX5yQ9uyzj8NnIT0+4pMSqR+Xn1+Z0V9TsvsH+7</vt:lpwstr>
  </property>
  <property fmtid="{D5CDD505-2E9C-101B-9397-08002B2CF9AE}" pid="25" name="x1ye=29">
    <vt:lpwstr>fRpXRmtb/kYlxRhhgtPr86+S5ySmpIdEesZVezb8Hpo9M4cwtsuQH+SPCpdfcip7aRXewmk+LWETQCkKflQ84QYj2tlT1Qyxyo4afYzlT69MqKIgklpvRv4CKfXuoQssFWE8aTOvviIDj4gnc81ZM4yyOKF+3RGn7HYCmzlD3cXxyZ/+Kr2Kjq5UEvdNXKCgxyVffUNjvEoYsaG33I44Q21RG9rXnXKLtO5T5bN0/+m8srJnRew2bL8pSgPJ3ld</vt:lpwstr>
  </property>
  <property fmtid="{D5CDD505-2E9C-101B-9397-08002B2CF9AE}" pid="26" name="x1ye=3">
    <vt:lpwstr>kUhlVA44EuLJs7TNw+VCzFtMmTkcCJb1N4pom+O9HcWrgn4GDHbweDOb2ZIPejAsYDbmqtyOjEVn2Rx+OhWT3JcCg84v9bgimnDDDw6FsEip1edMP+srCAXjHboqB0zjEEGYJJtDHLuKfQCgTJyiLnP8RslaQHppNHEfhasvko/qrnXC7ZZqKheDrf84eQdRT7Ob7qw181uE4tQSx/yM/2kBbqwLd4MFmjbJU32sCDHwYaRrzLhb6eMIDAfdxLh</vt:lpwstr>
  </property>
  <property fmtid="{D5CDD505-2E9C-101B-9397-08002B2CF9AE}" pid="27" name="x1ye=30">
    <vt:lpwstr>QfJrmaejlOngTa4uPlE2pJ8NguCdOKNbSShqAZH8rHB0X2yG9HKWbfPky5JVWTUftH+ihtiu4fj1VO7yY6plqBQSvrdNTez3xKVLwtkQTztaKU3JPEJi6/WS+802CKC9UwTJ6PV9AIjvQ7f/vxt4nV4/4rxvfPyhc49myReuTShGsyUQ8ToDhTBn9XPbxSzEsdb6MR1wIscWbHMz43LXbBtQrAtQIIXtU7Gz2dtkd+VrOiks2PUkUP2Uqpq1Mwm</vt:lpwstr>
  </property>
  <property fmtid="{D5CDD505-2E9C-101B-9397-08002B2CF9AE}" pid="28" name="x1ye=31">
    <vt:lpwstr>lunsG1bSjm+WV2/bUE68HGfaNPikZ8J05SkmpL6Wu74r8LBkdP575ok7K8jNXmC9aznySC71CDzTjP9wS0NdNpfiaQcNRH9GBJAv0F/crPLX90PogIZHl+tPckP+re7iHdKxajKj1Rye+Nupo1sbv3H173zN2bxCyLYxX9pwgdKJ5lZlPH6+Cuw7UGXeyaxC1f2fOeM5klpnSVdvfsdFE9sZWH6Juum6lE9r0P5LD05yLN+aEqAyfY68sXhLxeH</vt:lpwstr>
  </property>
  <property fmtid="{D5CDD505-2E9C-101B-9397-08002B2CF9AE}" pid="29" name="x1ye=32">
    <vt:lpwstr>Pe3IgTVI+/QCvQfJd+OYrlNeHbXxBUWPMCiNoHuMOIFUbvxDgkVnwcosmANpN2IyvSZt9bveqAnEhqlqJgIccuFFob9j98MfhO515N5snvGN1riCEzSM0K/Uwkaw10birf+DC+79S7atGhti998WHho4VO80LLvWEfX2l9jItQN17alLHX622o/Ade4URzln+/FHwgkXZePx6rSwwtflIkeOo4R5feZBRG1GoHhMqv3hWFv6qaK820AClU+X3xd</vt:lpwstr>
  </property>
  <property fmtid="{D5CDD505-2E9C-101B-9397-08002B2CF9AE}" pid="30" name="x1ye=33">
    <vt:lpwstr>Ydwv4Z+/iZZ8vf0rekU4YwA5CE6Onq+5Dw22s/C7pInuhdm0mYcl8P278Zf3YSTjWjZwY8y9YE4X1gHdR38LsuQgWe52zcjWHQSnWKA4Dh/V7zNTsJzckTMkII8RGqa+XIcbBcqUMW3GzRWAohfzUPTZUZ5zAYRahehb+3eP6LZnUHC+Lx/ug9qX7WfRO03o7gYck8OtR5V0fBpFljWhSbprisz8FGs28fwQ3NLgti8kPmgNF/y5adDj/+mTt91</vt:lpwstr>
  </property>
  <property fmtid="{D5CDD505-2E9C-101B-9397-08002B2CF9AE}" pid="31" name="x1ye=34">
    <vt:lpwstr>yjtCrs9zhCwDyNMlFL1d0j+JeLC+mDJqCskXw+EOdEMtedIDs0QqECFWc/A+MfYPCNN55LpcduyxzxkNufX7cr3062voE0aODOrNoH+PzhqmqDG0gKqgJYGf96vpqZjrwlSVILHw+DjdLa55AKVk5rTOsoiWAAJiATVrponAbsGn0/N7DIw498BVqOYmWthcmCPWvltuKcZZcfiwia+haWo2XlwMgS5xD1PVoL8n093vgRwL5rvasWJbdUMEbhj</vt:lpwstr>
  </property>
  <property fmtid="{D5CDD505-2E9C-101B-9397-08002B2CF9AE}" pid="32" name="x1ye=35">
    <vt:lpwstr>X7rs7AwTeiPrwA8pXtmXWD0XLggbJxSMQVImNTvPRA4B/ltuhGHpxzHHgg9dYshVy4zoK2T2Xalj6zp1P9dokLQt+GpJ/rVR7iM+uHTe9ryPqRowR2vxDgDajnzxLqgFDXZr9ZhWcktMqOWIi0mVRHQ3fYT2RWp1QkqqLkl8EH7EcdasYpHOpDcgB0d3dtJSE785cWNTvHo4tiw/dGEYZ/NAm+O8D0pfHjPnAUoFDmCNaRjsvfybxRETZQQJwZS</vt:lpwstr>
  </property>
  <property fmtid="{D5CDD505-2E9C-101B-9397-08002B2CF9AE}" pid="33" name="x1ye=36">
    <vt:lpwstr>8Creh4Oe6cryXo2bdrRgev5gP+hx+8ezBZQN6TTysZrnXjMVfx2TLpw+6/lfiJKSl+AgjD4zeD/GZzYzsHG8O3YPzDsee0Jw3gVbZeM7yl7V1BcHWkO0tcg9e5q3p7mXLb/NDdAQKqvAhptAUOPFaganUGxfk8jOoC2OGbUpbzfZ8k1kvUiBZxa0su0MYcoTmbKqexJvTp1r3aNYnTVTVBJRAiyC7OD4Ecv8smFq8Bc1WSeDMpywNX5AadPmHC/</vt:lpwstr>
  </property>
  <property fmtid="{D5CDD505-2E9C-101B-9397-08002B2CF9AE}" pid="34" name="x1ye=37">
    <vt:lpwstr>qANX54cWGq5SA7V/1nbgCz3GElb5mi01KJOghie4JwmuNbMYL7Z3OMgTl/mKRfjTMrwQ7kjNVEmnWh4pa9QzBxZ8I08VRs9xaMRxTx3Wel4YSff79kyShuKLbnan/iaHRRjazCT6sLeLfSsOd0SvLqh43bFizeQYeihRE3W/gyvrfuAoxOiegoeqyLsvLrGAOdYfRyO7vHwEo4j3R8ZqnDzs+f8c68xlDYNTaAsqL/UPEG6TDRfSa6En1EJ9v1Z</vt:lpwstr>
  </property>
  <property fmtid="{D5CDD505-2E9C-101B-9397-08002B2CF9AE}" pid="35" name="x1ye=38">
    <vt:lpwstr>XWP6DciZ05ngCjIV/a250B0XXozzKCYh9PYbbRM2XrXLjHO/yPDloFhq+ZVJG9yOvQyzva2W1MPP66nEKP4lSWGClCETcETnDqPwzvPWJ8+Oc0sb/tZDgPUHpEXDJeEzx8y3nPMwzrL6HAbbR5Xqn7gIoViT/XprGSvgvY3SIf3yQehUUJp/46u3TFP2IJA1btLDwYSGj7M4RXIpfaps0wAATEBXWoM0C4Bl86hR8ROtvjc6PYgmVPQikeNQVtZ</vt:lpwstr>
  </property>
  <property fmtid="{D5CDD505-2E9C-101B-9397-08002B2CF9AE}" pid="36" name="x1ye=39">
    <vt:lpwstr>ML9dWIVQKaQfNbCHqsAUzHvBDHsQv3Oxjep/KP5P4i/z64A8wUABW8z+XIulgzowEY7AM3N4EO3s1M0C+8BmSQoXGBdNynr8K8VE2LH6ivnNxn4Q2R4uk4ksMWC55HMcG7nJyohJ2h/gec321XFTowk+zaJNJNV/fNgPMxlN2JLYlUbXTdmjWRpb3hz42PeazsATiHcWXBUkPI3Rix0/jWrnAYCTs6NPUZ9/wjPdKyqDF5HMb328V0rmqSa44zi</vt:lpwstr>
  </property>
  <property fmtid="{D5CDD505-2E9C-101B-9397-08002B2CF9AE}" pid="37" name="x1ye=4">
    <vt:lpwstr>yucQH2MSwlukWPG0El+AwFDsdBrf1EVLsmMUSskOXKdlSQqLn08i0FOyW8nyLp3iXKhTFaLafkGPFG/0+aOdZ/2ToS3Cp+9Be0dEZu0zB83WlmY+yymteug3Us7k78mGfawNJ82kSdZiFDjXzuys4guTriLx/t6VmbXxKH9pep6FhWfTHSR5r4k+qSxFrVKIjUosrppSIMmeCxCGpIfQHRzeBuAiqd1GsqYe55X9hhADTiH+1J+UuV+p54Ll2hv</vt:lpwstr>
  </property>
  <property fmtid="{D5CDD505-2E9C-101B-9397-08002B2CF9AE}" pid="38" name="x1ye=40">
    <vt:lpwstr>Gd1O8vussv15OBNu/ioPDpbKop67lxVzVGv2F0KufvCXF3TwPfNRVBS64L8tSAqwa97Q0eH4TxEej8ObJjSkbgC/hrfXYXC7Rf4ZYn9C0oKHr4q2BBUFwL0fj7xz/P3oKGgbD4CDER//wrQe6uC83P6DSvBn/Hp+KdYQ7v4S/CSU8AJUpSsWIclmJhV66PMl14ezpxaa6Afmw8rRRgz7kJoTRpZXf15nFmKv8ghM5vP6dYSl5SmW1d93p/Ae5hv</vt:lpwstr>
  </property>
  <property fmtid="{D5CDD505-2E9C-101B-9397-08002B2CF9AE}" pid="39" name="x1ye=41">
    <vt:lpwstr>W9xK1z3DOOWAxCBxQMr4Ax0d/tmaJeEnCNudGEoGNPcOG71WsC+5NYUDIIfdZU7Cdg2dJSV8bxbPsF2W82h13Vz9mNxDhb8kJOcetN+wixOnjRs9/EHAy2nn6qmcSWfqtb0XtG1hH7Hl5P4REusD4U9nPEE8oAWJZd907iId8syMb4TkIBujPOCdXsHkvwsYXFTMLvLu1NWEJI3s91xgUVbC6m/29Lxs1Da1MIbu/vH+qrvR307uHTVLCKLZrU/</vt:lpwstr>
  </property>
  <property fmtid="{D5CDD505-2E9C-101B-9397-08002B2CF9AE}" pid="40" name="x1ye=42">
    <vt:lpwstr>4h4axTvQ1hTvDvGkOv83RPyflgo6A0EphYEASPgT49MTWdXEJ9LlMuNUWcVAjTQCGFR52/0A9LgAIZ8tBgfYlRNKMr+46spdwZ5U826yeM+rJXp/ZzYxPBhQdoUavrms1QGi9PeFqpkW+/nAQ2WWcA8gA8HFBr1072LNvq3uEEjn6geT448F53V3jAhnsM/hCTH3My5kjXyfR+ob0hkyJz+lNBd3VQ8fcs+/GuUP0AP7GYB0tZ28R5CLSmKZsxC</vt:lpwstr>
  </property>
  <property fmtid="{D5CDD505-2E9C-101B-9397-08002B2CF9AE}" pid="41" name="x1ye=43">
    <vt:lpwstr>i+iottS5QPKZMKT21fRkHAlKWCrcvZwNrLGwiEHFldJ4fkA1oKi4L9UF/irAS2mHBZD8CDk1aOrJODcAj5jA76uvg5Q+nvw/tBndsETHazXFtK9X82wW/7Gn0Kur3R6nfQQHAz/tNH9aYFD4NttjAMQZjEvdNJwM2GDwPLu56uPfUASOGu/XyGJaBNJrNpADLPuds7vwk5aInPedmE6dUBxv2HUCrwGv+9X05sFCUn9Yu0Zkb0B4WfnApECjopc</vt:lpwstr>
  </property>
  <property fmtid="{D5CDD505-2E9C-101B-9397-08002B2CF9AE}" pid="42" name="x1ye=44">
    <vt:lpwstr>8zo9tE9+r+nbzqKxujQbXi2szV+0o0yAe83h4Sx35R1zAEo8gYs51QwO7unmj1uYVWi5e0jP0L1yu344sJ60wlTV/HETd73532kcYMaJv2+AJRxE6CDBVt+/lzL1HfbKdOqNYMz+mzNXiIrr4GLDw9ffgANSKP84Fz0NWALgGYIYtMOS3jh63VdnZsPYDxeV3Kb2ASa407YZdAbEovtIT2meaX1C3NPBTgBMtGTe1myfyp+GgG96vOi8djexKUl</vt:lpwstr>
  </property>
  <property fmtid="{D5CDD505-2E9C-101B-9397-08002B2CF9AE}" pid="43" name="x1ye=45">
    <vt:lpwstr>BLvEO50+huV551Pqs4arZkV2237/8OX68llvy+NvRn+j/7azBK+MfoabFL8euIDKv6on7Y87JnsgnXT1cZoue2RWv3GUZ1UQjS5sxbzxKXhheGS74AK/5D0vwNrTN4vIfGKQEfII5OHHY30e8Hi0Nsbum0DxMK87D9VeTfy5nPyCvOk3OMpGsBe8xwoSKdEI8wnrdOzU8BMXyYUKB4M+96dbviI/hc+jf7RGAMKzWSRduIwvAj5w0CxPe2CInSD</vt:lpwstr>
  </property>
  <property fmtid="{D5CDD505-2E9C-101B-9397-08002B2CF9AE}" pid="44" name="x1ye=46">
    <vt:lpwstr>YLhJXMDrUdYrdv6UcxGa/EZ0KjH1EYqdNssqRytFABRW8m68gb5xWxQAgriMvIlkA7kTGAm9vy/VqZaQcl8p8ziIaZzvPk8mHiJ6nyV6rTr4Bc3fVY3jULn7ZqphxdWVgRj6sRfsXOSEuidMv2Og7dDCWvV6Obu/gz7bh/0vEvgX1/dHONB8IXc1GI2PAv/9WRJBAhZlvoE2b6jCdFBfS2JRWWI1UKOToU89f1BOeQvc9ZGbjK2a9KwBoWrwnj1</vt:lpwstr>
  </property>
  <property fmtid="{D5CDD505-2E9C-101B-9397-08002B2CF9AE}" pid="45" name="x1ye=47">
    <vt:lpwstr>pLl5jk14b3D+TeGxyRfcFMDknf9baQRLtNJT89jquZvo85uwlA71FfP3cVR1tj0CkpskqYyHX0eFR6nqG/FSQ1Q7k9mJxUglWMN4Zonp92j94ATOcuS3Ak8UUjTle/pL2Uu9qfJD/yqhLQ1ym8415dCJkdAEFXdueXflRlaY7Y4sBOXgcu0WlURmKt+ZrO5X13NadrBRjIt0rVDR/ja5opqDG3soGj1t5KxrUG93HJtqpfdmlqACiW24vyi/C5C</vt:lpwstr>
  </property>
  <property fmtid="{D5CDD505-2E9C-101B-9397-08002B2CF9AE}" pid="46" name="x1ye=48">
    <vt:lpwstr>lDeTvLMQTBYEwJIgM10S/wiB7LaPnOuR60ZnS7EohIzZ9MU5Kv3FroRTrIKpPIuDTGXaw3ZfxEDn7RPWhbyZqPbs9g9nj7+kYVS7Xa2pbUY4uzi+c3Qhnpf1GoUzCXe9ANVB03YyYu69F+7o52bJ5u1GEtgetmlaNll4JgAFEEV/Ho28JMGOppM/PpAVbPkyYhkMVbInS20AwkaSxDV07aVPe/FTHlxjcdkEoG6x0W7m9kFcyY6DRB+niZvEiqJ</vt:lpwstr>
  </property>
  <property fmtid="{D5CDD505-2E9C-101B-9397-08002B2CF9AE}" pid="47" name="x1ye=49">
    <vt:lpwstr>MhsAVO4hL/tKMgaraC+2x1J7FlibI5eO3TufJfu7wCI6/ikN9NjOZILzQwsUcyyzRPcaR3IlU7yam0K9Istd4GKk2cvU0JE0vu0Y6i2YhdWWwg0zRuVxp6dS26vaA5bPdnYa2YeFC/eTSb5i7zrVSBdbh74dtbqDjY9NXiwTylmQ+f7Su3aBIzZN8Ap23KM+ZRgZBMQCnfA5KP5YhmWaeANZGDdno9hnrPs9fVrdw2YvsNpY34HqF++/XHXybfU</vt:lpwstr>
  </property>
  <property fmtid="{D5CDD505-2E9C-101B-9397-08002B2CF9AE}" pid="48" name="x1ye=5">
    <vt:lpwstr>sr93jCPCnZPzKAajTarIvTN9L1v6LFaiNwamVsU7DR1EKBnyQOzuiJkHGsc9WBix/X2JVwWbtGITGJfvomnvCQpJJTpmEDybV8vthVSarSLMwtimODz4LmYpFQYntOS2WgbgtarkhcKGbvc3EXkMTmeM9r63tu1XblHLYy/E2+df1nfGb8DMul5Ais4/4lV9efWwEO4G9r7E+Wl9q7J4kIAlcPMA0pUwleEmDsPBMv/wKOhkWh7ijE1Q7WUV3yK</vt:lpwstr>
  </property>
  <property fmtid="{D5CDD505-2E9C-101B-9397-08002B2CF9AE}" pid="49" name="x1ye=50">
    <vt:lpwstr>OuUpataL46aCR0Dmyb8I3ccdO41u/HHBNLwiY0O9LmpmshfMH6wQ4ASOvpaW9sK7P+hkSlGJnKDCc6V6kDEaUANRD9KXCK2l5BGBgWNMdTV+CfuBSY/YhWtofojW/aZ3xbi6aE8WRHK9wMX62rBd3uzFBJuetSD8HYqzM2mhn5LXCw+c2iF/Tq3jea/tJwEHb+GId7poplBCw9hiLoAtOn8oGCbN1LRP2Z5q0NA38EAeFwWSFKJqM+NqYoP3zc+</vt:lpwstr>
  </property>
  <property fmtid="{D5CDD505-2E9C-101B-9397-08002B2CF9AE}" pid="50" name="x1ye=51">
    <vt:lpwstr>atvGdum3lFSDJCGheOYemvR06+l1+Lfv9S0ynSbvmxadEiJNb/cgxFNVfTuPiBr4426BlVV6Kym4F7+/Met9NBReSJhXxkq5h4WbCaUcA5MD6QIn1h2QjAExFvcMaLyMC6aHavmXeXfEDt5ywzA0x3numbAVH4l/pbdvXs18vgpksbUnK1e8dvI8K3rPV53f7YofstZEojrEiuXWo/pGQEQglTynivAefGfWii/+WnEL22iXgGZvDkT5J7cWVEl</vt:lpwstr>
  </property>
  <property fmtid="{D5CDD505-2E9C-101B-9397-08002B2CF9AE}" pid="51" name="x1ye=52">
    <vt:lpwstr>yLMHhSWrRHKO371D/nC37PBFMQh81Xn1duw5Y3V28GDJHvYeU2AMrka3/y6nGQIOh90lwwbOePVOVtApjwZ75H4fYJUH3MOvK096raaF772iBNvg717jAeO3cUxrBY4M6C0usnl2dZFsQD6fc0vHxFYRK4kmfKANjtb3r8ByTEROpu9BeoHRBZHIMcxDw/lN9e99EhT7ldGgKhvwaPGd7Aqk/xKEWMtrt5NUvln42YCLZQlWv9FbmC0gVwT3aHc</vt:lpwstr>
  </property>
  <property fmtid="{D5CDD505-2E9C-101B-9397-08002B2CF9AE}" pid="52" name="x1ye=53">
    <vt:lpwstr>uINXfNbLq5bM/4a8fJj/dkLRMkT0wRU9hJA6Jka5y2fCmSN5bx7SIlMH6NcedSiDmhAUETwFZ9hfml3bwsVNy2mscYDvTiIzctH9vokoSrIzTm3cJcH8KFNmtFAkEj7AJhs8UxDyYObwwFIjTE28LBJjZFzcYXDqBbGeHs4OC6UTTVtPMbh3i0JEPc3Rq4UesVX6YpsgiCWVorn6NA8J/WmgEOkwBZcwPoJW00VM8Y8fcLmeq+Mr9NX3V1X8pF5</vt:lpwstr>
  </property>
  <property fmtid="{D5CDD505-2E9C-101B-9397-08002B2CF9AE}" pid="53" name="x1ye=54">
    <vt:lpwstr>DZMnNlc+VF77c6RpZQKtMsIyHydYbv3+revTRE4DLWkY6jurrruBhBUJrU56pE09KrNQFrj1KDXSuE1/4NWmhWfa8SPUEKWT8a1yD5XOmoUpEY0Og9i7eMEq0G8+Z3ENxum5EXToMDSiSTvha6aRztyqduzspnuaZCpF+ugwJkDLuC0yWEZz1dMKls3HIvn+M0RkznKd7KbsdFWqcgk3Elf5rNFQoV/SLwjaCDKFbHUahd7Sm6eDqydAAZYLxma</vt:lpwstr>
  </property>
  <property fmtid="{D5CDD505-2E9C-101B-9397-08002B2CF9AE}" pid="54" name="x1ye=55">
    <vt:lpwstr>HUAOGu5QMCoeTcO+yPyKPkbnYCF0RGcrF/Lx5M+QV+Pr6ybIkZndHPLimgYFwkU0Xv7EkijjjBFwLPa6tytX8gDDxdE79MfWRKQGmzzQ+jT35lr7EWaE/cvBL0kjOOHWkFctTOA/aUZxXEef8boFpPxFyOeVl5iMkshK4rYY9o8jF5MxIPxFtUEtJO+YSoTxQ6FdoJnQ1Ngk5YHDWlhrSPgjg4F+PCjYmLHyb3HCbvPmkAtu3Ofcy2FYHUexwTX</vt:lpwstr>
  </property>
  <property fmtid="{D5CDD505-2E9C-101B-9397-08002B2CF9AE}" pid="55" name="x1ye=56">
    <vt:lpwstr>y8Ne0jQ/T0cQqBi0RuYiK/cQc/iD4+xgbGywdIe5gEzwfsylH/KInYe1NawGhHPfkQD+m5BJIk3IcOs4x9FvdUHyKiWuaeyv4zLazkOVAVvdlItSA+BU/vPgzHL/mkpXrr3AEWHudpE5Hfro9nVCVwCIJbm8tJPgDIjdiq6BxaZs/4ICsO4j2ik8W4iCBsVfZBlKsCQ9PsStvEBlC8v3fCL4BgC+sCS3lL6toHuEjF/znmKvQZbqExdzGf1phC5</vt:lpwstr>
  </property>
  <property fmtid="{D5CDD505-2E9C-101B-9397-08002B2CF9AE}" pid="56" name="x1ye=57">
    <vt:lpwstr>uIGxKpFfXyNv345PWVzHJmfv7LaBVsTfxlwPoWV1HSXTPzS4eS4xWtI4/tOd7CbkY++u1Jns/z0Ky4/c33HhTg9EbHKcGYm8gmuIoGV4utnMwH5Gj1dbORptZ+YR5PSfbxOasgDCzXDu/99zvz4f54eQm/gXkeD4mcGstlYietPILBfja8BVpKLjZPUD0cB3ms0Kn9qe5O3FMAtH/cXIEKsGfusqlBURvm8Q57/zB+vGbSyo2bSC1ga7TKJD89d</vt:lpwstr>
  </property>
  <property fmtid="{D5CDD505-2E9C-101B-9397-08002B2CF9AE}" pid="57" name="x1ye=58">
    <vt:lpwstr>JHKimrTTyeVVH+XMs7VwmQllslQdu7liOaycFw/xUd38zXzfJPJ0QlB6Aju82ggJZ/DRRrTNo3sYPVEp9cAbos/mdf+IKTtEqaRwFWQJYhjG5ecttsub1mI7k6EYhiyUjER8KcmezMcOxMzU8NhEfZeabITG7gtKlUy43rqvDMtN59o1YQdCnmKEV8OS/FCWc/8Vxt0zotwRhwFvdPKTnWQ3YehUhTZ5thdQF1Os2AleBrVDtSvh8Qqcuy0Gf7g</vt:lpwstr>
  </property>
  <property fmtid="{D5CDD505-2E9C-101B-9397-08002B2CF9AE}" pid="58" name="x1ye=59">
    <vt:lpwstr>71eWqTw4gPea6KO97IJA+0bUvoF5k5hu6sGVWePIqCcfKesOcTT9vaRXWLKQeu/L9mYzHDrewUqMetRc52te2FsBWS1HCvHCRT/pVjzF25/AjyDHY4Ai8LDMhXL9p0FhujWxvj57l/uX3uO3JpajF77YzgIdgOj0FqdAlrsv/8BJVF6u8w6AAA=</vt:lpwstr>
  </property>
  <property fmtid="{D5CDD505-2E9C-101B-9397-08002B2CF9AE}" pid="59" name="x1ye=6">
    <vt:lpwstr>Np474IvidcauBBWrelnoYxN8RGSfY4SJ5E6IqkJln3O1v4B+yUXdR7pU3g0mfgAtGX51hIXc9jpksKo13kyyhTyr7ZYIQ9VsEAbCKIY5u2q5xQSGiyb0099NL7ZsHj9TLxpXM/0YdoRWfmDEp5KOHd7b2lKCWY4EuUQqVq0iW4KmmEESPRMKqo+C0C9oRxThXWj0SmPcQ/R0CoNSrnHvBNZaYFiKgbE7f/4qE3A2EmoKBoADIPYxqw8NuWbmuN3</vt:lpwstr>
  </property>
  <property fmtid="{D5CDD505-2E9C-101B-9397-08002B2CF9AE}" pid="60" name="x1ye=7">
    <vt:lpwstr>6gp3cmUnKjJpS6TcXt1LwWQu64D/iKn9s3ZDGGEPw/ZZ5+T9H/IscO76E8gPVdSHrx8c7o/clBz2Jcuxo80SP/tUOR/aD+wzY/79XgYRByLYe3fU+Yeu95s8jywCSHumWVdLhlCcUj8vfmzGG4Y0bZaFw18iRMKXmCw3IhlEP1DEw0ULfnrpwhLKJ2KRJRM00gaItGV9iusFMcpAVaqE/Ov5gKf2t5emKdVSc5nK9pSwoHOv1M56VfDlZ7bOk8B</vt:lpwstr>
  </property>
  <property fmtid="{D5CDD505-2E9C-101B-9397-08002B2CF9AE}" pid="61" name="x1ye=8">
    <vt:lpwstr>ILBZnBHWG79QFgiggH2QxL2Kmj+axJ6/4nLcRfBqHydT6BLRgQhWhJFGo6dje8v5F2DDHJgs2xvyznloojgl9W4zcW9VtNUE/ocJgYFYpbsuslPpCZReUlegMkQZ0mmXI430/u3EfvfXy4zQmGAum9JLheTJa99+tL8IggDkETAbdOT7JLZZD4vhXQ/rjasJZSSzfy+53R19P6DHruARRYdmbC/xKXXnROzWPBZAGSvFvfcA4K+KWodMov3cLAh</vt:lpwstr>
  </property>
  <property fmtid="{D5CDD505-2E9C-101B-9397-08002B2CF9AE}" pid="62" name="x1ye=9">
    <vt:lpwstr>njMDr3tuuN+HqWdRouTT31gAsGkWvls6/WrW7nq93kQrdOzMdjj1c+4mEcHCWcdSPGAChRTyuE89+/A6LqT7iDyujGiRj62zMAn9b3zzT07o3yuq1+zyKRePlE155f2Fgf1IBzSrk9SM3JZHMy6xM8Y44k+ZYJy/UUY/+JTrPe3UNC+ZKRd1f8t/vpcfNj71UyPZEajtrEqDFuNyAlDjlCVjT6XMvVVEBGW22b7bfXN38vfC6kyIG9bXjX2z76X</vt:lpwstr>
  </property>
</Properties>
</file>